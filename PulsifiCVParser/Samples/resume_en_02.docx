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targetscreensize="1024,768">
      <v:fill r:id="rId3" o:title="" color2="black" type="frame"/>
    </v:background>
  </w:background>
  <w:body>
    <w:p w14:paraId="55CB1E4E" w14:textId="77777777" w:rsidR="00240926" w:rsidRDefault="00240926">
      <w:pPr>
        <w:spacing w:after="283"/>
        <w:jc w:val="center"/>
      </w:pPr>
      <w:bookmarkStart w:id="0" w:name="_GoBack"/>
      <w:bookmarkEnd w:id="0"/>
    </w:p>
    <w:p w14:paraId="6C568839" w14:textId="77777777" w:rsidR="00240926" w:rsidRDefault="00240926">
      <w:pPr>
        <w:pStyle w:val="BodyText"/>
        <w:spacing w:after="283"/>
        <w:rPr>
          <w:rFonts w:ascii="Verdana" w:hAnsi="Verdana" w:cs="Verdana"/>
          <w:b/>
          <w:bCs/>
          <w:sz w:val="22"/>
          <w:szCs w:val="22"/>
        </w:rPr>
      </w:pPr>
      <w:r>
        <w:rPr>
          <w:rFonts w:ascii="Verdana" w:hAnsi="Verdana" w:cs="Verdana"/>
          <w:color w:val="004586"/>
          <w:sz w:val="52"/>
          <w:szCs w:val="52"/>
        </w:rPr>
        <w:t xml:space="preserve">G a b r i e l   </w:t>
      </w:r>
      <w:r>
        <w:rPr>
          <w:rFonts w:ascii="Verdana" w:hAnsi="Verdana" w:cs="Verdana"/>
          <w:b/>
          <w:bCs/>
          <w:color w:val="004586"/>
          <w:sz w:val="52"/>
          <w:szCs w:val="52"/>
        </w:rPr>
        <w:t>M o r e n o</w:t>
      </w:r>
    </w:p>
    <w:p w14:paraId="4EB4F681" w14:textId="77777777" w:rsidR="00240926" w:rsidRDefault="00240926">
      <w:pPr>
        <w:rPr>
          <w:rFonts w:ascii="Verdana" w:hAnsi="Verdana" w:cs="Verdana"/>
          <w:b/>
          <w:bCs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>Address:</w:t>
      </w:r>
      <w:r>
        <w:rPr>
          <w:rFonts w:ascii="Verdana" w:hAnsi="Verdana" w:cs="Verdana"/>
          <w:sz w:val="22"/>
          <w:szCs w:val="22"/>
        </w:rPr>
        <w:t xml:space="preserve"> 199 Great Portland Street, London W5W 6PQ</w:t>
      </w:r>
    </w:p>
    <w:p w14:paraId="0F61A030" w14:textId="77777777" w:rsidR="00240926" w:rsidRDefault="00240926">
      <w:pPr>
        <w:rPr>
          <w:rFonts w:ascii="Verdana" w:hAnsi="Verdana" w:cs="Verdana"/>
          <w:b/>
          <w:bCs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>Phone:</w:t>
      </w:r>
      <w:r>
        <w:rPr>
          <w:rFonts w:ascii="Verdana" w:hAnsi="Verdana" w:cs="Verdana"/>
          <w:sz w:val="22"/>
          <w:szCs w:val="22"/>
        </w:rPr>
        <w:t xml:space="preserve"> +44 (0)20 5688 8222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p w14:paraId="2F4B0570" w14:textId="77777777" w:rsidR="00240926" w:rsidRDefault="00240926">
      <w:pPr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  <w:sz w:val="22"/>
          <w:szCs w:val="22"/>
        </w:rPr>
        <w:t>Email:</w:t>
      </w:r>
      <w:r>
        <w:rPr>
          <w:rFonts w:ascii="Verdana" w:hAnsi="Verdana" w:cs="Verdana"/>
          <w:sz w:val="22"/>
          <w:szCs w:val="22"/>
        </w:rPr>
        <w:t xml:space="preserve"> g</w:t>
      </w:r>
      <w:r>
        <w:rPr>
          <w:rFonts w:ascii="Verdana" w:hAnsi="Verdana" w:cs="Verdana"/>
          <w:color w:val="222222"/>
          <w:sz w:val="22"/>
          <w:szCs w:val="22"/>
        </w:rPr>
        <w:t>abriel</w:t>
      </w:r>
      <w:r>
        <w:rPr>
          <w:rFonts w:ascii="Verdana" w:hAnsi="Verdana" w:cs="Verdana"/>
          <w:sz w:val="22"/>
          <w:szCs w:val="22"/>
        </w:rPr>
        <w:t>.moreno@gmail.com</w:t>
      </w:r>
    </w:p>
    <w:p w14:paraId="6C1C75C6" w14:textId="77777777" w:rsidR="00240926" w:rsidRDefault="00240926">
      <w:pPr>
        <w:pStyle w:val="Liniapozioma"/>
        <w:spacing w:before="283"/>
        <w:rPr>
          <w:rFonts w:ascii="Verdana" w:hAnsi="Verdana" w:cs="Verdana"/>
          <w:b/>
          <w:b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8"/>
        <w:gridCol w:w="7158"/>
      </w:tblGrid>
      <w:tr w:rsidR="00240926" w14:paraId="1C335B53" w14:textId="77777777">
        <w:tc>
          <w:tcPr>
            <w:tcW w:w="2488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14:paraId="1ADF0FD6" w14:textId="77777777" w:rsidR="00240926" w:rsidRDefault="00240926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color w:val="004586"/>
                <w:sz w:val="22"/>
                <w:szCs w:val="22"/>
              </w:rPr>
              <w:t>PROFESSIONAL SUMMARY</w:t>
            </w:r>
            <w:r>
              <w:rPr>
                <w:rFonts w:ascii="Verdana" w:hAnsi="Verdana" w:cs="Verdana"/>
                <w:color w:val="004586"/>
                <w:sz w:val="22"/>
                <w:szCs w:val="22"/>
              </w:rPr>
              <w:t xml:space="preserve"> </w:t>
            </w:r>
          </w:p>
        </w:tc>
        <w:tc>
          <w:tcPr>
            <w:tcW w:w="7158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14:paraId="7A6F5596" w14:textId="77777777" w:rsidR="00240926" w:rsidRDefault="00240926">
            <w:pPr>
              <w:pStyle w:val="Zawartotabeli"/>
            </w:pPr>
            <w:r>
              <w:rPr>
                <w:rFonts w:ascii="Verdana" w:hAnsi="Verdana" w:cs="Verdana"/>
                <w:sz w:val="22"/>
                <w:szCs w:val="22"/>
              </w:rPr>
              <w:t>Provide analysis data support in a company as Data Analyst.</w:t>
            </w:r>
          </w:p>
        </w:tc>
      </w:tr>
    </w:tbl>
    <w:p w14:paraId="79432E21" w14:textId="77777777" w:rsidR="00240926" w:rsidRDefault="00240926">
      <w:pPr>
        <w:pStyle w:val="Liniapozioma"/>
        <w:spacing w:before="283"/>
        <w:rPr>
          <w:rFonts w:ascii="Verdana" w:hAnsi="Verdana" w:cs="Verdan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8"/>
        <w:gridCol w:w="7158"/>
      </w:tblGrid>
      <w:tr w:rsidR="00240926" w14:paraId="6ED4F489" w14:textId="77777777">
        <w:tc>
          <w:tcPr>
            <w:tcW w:w="2488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14:paraId="214DA3EC" w14:textId="77777777" w:rsidR="00240926" w:rsidRDefault="00240926">
            <w:pPr>
              <w:pStyle w:val="Zawartotabeli"/>
              <w:rPr>
                <w:rFonts w:ascii="Verdana" w:hAnsi="Verdana" w:cs="Verdana"/>
                <w:b/>
                <w:bCs/>
                <w:color w:val="004586"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color w:val="004586"/>
                <w:sz w:val="22"/>
                <w:szCs w:val="22"/>
              </w:rPr>
              <w:t>WORK</w:t>
            </w:r>
          </w:p>
          <w:p w14:paraId="3A9658FF" w14:textId="77777777" w:rsidR="00240926" w:rsidRDefault="00240926">
            <w:pPr>
              <w:pStyle w:val="Zawartotabeli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b/>
                <w:bCs/>
                <w:color w:val="004586"/>
                <w:sz w:val="22"/>
                <w:szCs w:val="22"/>
              </w:rPr>
              <w:t>EXPERIENCE</w:t>
            </w:r>
          </w:p>
        </w:tc>
        <w:tc>
          <w:tcPr>
            <w:tcW w:w="7158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14:paraId="34E0F452" w14:textId="77777777" w:rsidR="00240926" w:rsidRDefault="00240926">
            <w:pPr>
              <w:jc w:val="right"/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04/2014 - 04/</w:t>
            </w:r>
            <w:r w:rsidR="0080219F"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2</w:t>
            </w: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018</w:t>
            </w:r>
          </w:p>
          <w:p w14:paraId="3509C4C8" w14:textId="77777777" w:rsidR="00240926" w:rsidRDefault="00240926">
            <w:pP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>Data Analyst, Accenture Company, Madrid Spain</w:t>
            </w:r>
          </w:p>
          <w:p w14:paraId="52CF0213" w14:textId="77777777" w:rsidR="00240926" w:rsidRDefault="00240926">
            <w:pP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Responsibilities:</w:t>
            </w:r>
          </w:p>
          <w:p w14:paraId="6A8F6F70" w14:textId="77777777" w:rsidR="00240926" w:rsidRDefault="00240926">
            <w:pPr>
              <w:numPr>
                <w:ilvl w:val="0"/>
                <w:numId w:val="1"/>
              </w:numPr>
              <w:autoSpaceDE w:val="0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Establish operation strategy in a team for improving sales</w:t>
            </w:r>
          </w:p>
          <w:p w14:paraId="1BB3020B" w14:textId="77777777" w:rsidR="00240926" w:rsidRDefault="00240926">
            <w:pPr>
              <w:numPr>
                <w:ilvl w:val="0"/>
                <w:numId w:val="1"/>
              </w:numPr>
              <w:autoSpaceDE w:val="0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Prepare data and information for making regular report data analysis</w:t>
            </w:r>
          </w:p>
          <w:p w14:paraId="3D62181E" w14:textId="77777777" w:rsidR="00240926" w:rsidRDefault="00240926">
            <w:pPr>
              <w:numPr>
                <w:ilvl w:val="0"/>
                <w:numId w:val="1"/>
              </w:numPr>
              <w:autoSpaceDE w:val="0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Perform data analysis for complex data and files</w:t>
            </w:r>
          </w:p>
          <w:p w14:paraId="7744129C" w14:textId="77777777" w:rsidR="00240926" w:rsidRDefault="00240926">
            <w:pPr>
              <w:autoSpaceDE w:val="0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</w:p>
          <w:p w14:paraId="098AD11A" w14:textId="77777777" w:rsidR="00240926" w:rsidRDefault="00240926">
            <w:pPr>
              <w:autoSpaceDE w:val="0"/>
              <w:jc w:val="right"/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03/2012 – 05/2014</w:t>
            </w:r>
          </w:p>
          <w:p w14:paraId="2D84919C" w14:textId="77777777" w:rsidR="00240926" w:rsidRDefault="00240926">
            <w:pPr>
              <w:autoSpaceDE w:val="0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lang w:val="en-US"/>
              </w:rPr>
              <w:t>Data Analyst, SAP Corporation, Madrid Spain</w:t>
            </w:r>
          </w:p>
          <w:p w14:paraId="51D2EC3B" w14:textId="77777777" w:rsidR="00240926" w:rsidRDefault="00240926">
            <w:pPr>
              <w:autoSpaceDE w:val="0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Responsibilities:</w:t>
            </w:r>
          </w:p>
          <w:p w14:paraId="23BD761E" w14:textId="77777777" w:rsidR="00240926" w:rsidRDefault="00240926">
            <w:pPr>
              <w:numPr>
                <w:ilvl w:val="0"/>
                <w:numId w:val="2"/>
              </w:numPr>
              <w:autoSpaceDE w:val="0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Composed Java program for interfacing with Oracle database</w:t>
            </w:r>
          </w:p>
          <w:p w14:paraId="366918D8" w14:textId="77777777" w:rsidR="00240926" w:rsidRDefault="00240926">
            <w:pPr>
              <w:numPr>
                <w:ilvl w:val="0"/>
                <w:numId w:val="2"/>
              </w:numPr>
              <w:autoSpaceDE w:val="0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Performed data analysis especially financial data</w:t>
            </w:r>
          </w:p>
          <w:p w14:paraId="78EAD5EE" w14:textId="77777777" w:rsidR="00240926" w:rsidRDefault="00240926">
            <w:pPr>
              <w:numPr>
                <w:ilvl w:val="0"/>
                <w:numId w:val="2"/>
              </w:numPr>
              <w:autoSpaceDE w:val="0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Performed statistical data analysis using STATA</w:t>
            </w:r>
          </w:p>
          <w:p w14:paraId="641E05E4" w14:textId="77777777" w:rsidR="00240926" w:rsidRDefault="00240926">
            <w:pPr>
              <w:numPr>
                <w:ilvl w:val="0"/>
                <w:numId w:val="2"/>
              </w:numPr>
              <w:autoSpaceDE w:val="0"/>
            </w:pPr>
            <w:r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  <w:t>Showed data analysis in regular meetings for creating new program</w:t>
            </w:r>
          </w:p>
        </w:tc>
      </w:tr>
    </w:tbl>
    <w:p w14:paraId="7AB61D82" w14:textId="77777777" w:rsidR="00240926" w:rsidRDefault="00240926">
      <w:pPr>
        <w:pStyle w:val="Liniapozioma"/>
        <w:spacing w:before="283"/>
        <w:rPr>
          <w:rFonts w:ascii="Verdana" w:hAnsi="Verdana" w:cs="Verdan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9"/>
        <w:gridCol w:w="7157"/>
      </w:tblGrid>
      <w:tr w:rsidR="00240926" w14:paraId="27B204E4" w14:textId="77777777">
        <w:tc>
          <w:tcPr>
            <w:tcW w:w="2489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14:paraId="3796FA3D" w14:textId="77777777" w:rsidR="00240926" w:rsidRDefault="00240926">
            <w:pPr>
              <w:pStyle w:val="Zawartotabeli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color w:val="004586"/>
                <w:sz w:val="22"/>
                <w:szCs w:val="22"/>
              </w:rPr>
              <w:t>EDUCATION</w:t>
            </w:r>
          </w:p>
          <w:p w14:paraId="360AD34C" w14:textId="77777777" w:rsidR="00240926" w:rsidRDefault="00240926">
            <w:pPr>
              <w:pStyle w:val="Zawartotabeli"/>
              <w:rPr>
                <w:rFonts w:ascii="Verdana" w:hAnsi="Verdana" w:cs="Verdana"/>
                <w:b/>
                <w:bCs/>
                <w:sz w:val="22"/>
                <w:szCs w:val="22"/>
              </w:rPr>
            </w:pPr>
          </w:p>
        </w:tc>
        <w:tc>
          <w:tcPr>
            <w:tcW w:w="7157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14:paraId="5858DBFB" w14:textId="77777777" w:rsidR="00240926" w:rsidRDefault="00240926">
            <w:pPr>
              <w:pStyle w:val="Zawartotabeli"/>
              <w:jc w:val="right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 xml:space="preserve"> 2004 - 2008</w:t>
            </w:r>
          </w:p>
          <w:p w14:paraId="63FC1010" w14:textId="77777777" w:rsidR="00240926" w:rsidRDefault="00240926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Bachelor Degree of Computer Science</w:t>
            </w:r>
            <w:r>
              <w:rPr>
                <w:rFonts w:ascii="Verdana" w:hAnsi="Verdana" w:cs="Verdana"/>
                <w:sz w:val="22"/>
                <w:szCs w:val="22"/>
              </w:rPr>
              <w:t>, Technical University of Madrid</w:t>
            </w:r>
          </w:p>
          <w:p w14:paraId="58011485" w14:textId="77777777" w:rsidR="00240926" w:rsidRDefault="00240926">
            <w:pPr>
              <w:pStyle w:val="Zawartotabeli"/>
              <w:jc w:val="right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2002 - 2004</w:t>
            </w:r>
          </w:p>
          <w:p w14:paraId="3C7D22EF" w14:textId="77777777" w:rsidR="00240926" w:rsidRDefault="00240926">
            <w:pPr>
              <w:pStyle w:val="Zawartotabeli"/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Certified as Data Analyst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, </w:t>
            </w: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Data Analyst Certification</w:t>
            </w:r>
            <w:r>
              <w:rPr>
                <w:rFonts w:ascii="Verdana" w:hAnsi="Verdana" w:cs="Verdana"/>
                <w:sz w:val="22"/>
                <w:szCs w:val="22"/>
              </w:rPr>
              <w:t>, Technical University of Madrid</w:t>
            </w:r>
          </w:p>
        </w:tc>
      </w:tr>
    </w:tbl>
    <w:p w14:paraId="73725F0A" w14:textId="77777777" w:rsidR="00240926" w:rsidRDefault="00240926">
      <w:pPr>
        <w:rPr>
          <w:rFonts w:ascii="Verdana" w:hAnsi="Verdana" w:cs="Verdana"/>
          <w:sz w:val="4"/>
          <w:szCs w:val="4"/>
        </w:rPr>
      </w:pPr>
    </w:p>
    <w:p w14:paraId="05B4F607" w14:textId="77777777" w:rsidR="00240926" w:rsidRDefault="00240926">
      <w:pPr>
        <w:pStyle w:val="Liniapozioma"/>
        <w:spacing w:before="283"/>
        <w:rPr>
          <w:rFonts w:ascii="Verdana" w:hAnsi="Verdana" w:cs="Verdan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9"/>
        <w:gridCol w:w="7157"/>
      </w:tblGrid>
      <w:tr w:rsidR="00240926" w14:paraId="3B30F143" w14:textId="77777777">
        <w:tc>
          <w:tcPr>
            <w:tcW w:w="2489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14:paraId="0A4F1388" w14:textId="77777777" w:rsidR="00240926" w:rsidRDefault="00240926">
            <w:pPr>
              <w:pStyle w:val="Zawartotabeli"/>
              <w:rPr>
                <w:rFonts w:ascii="Verdana" w:hAnsi="Verdana" w:cs="Verdana"/>
                <w:b/>
                <w:bCs/>
                <w:color w:val="004586"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color w:val="004586"/>
                <w:sz w:val="22"/>
                <w:szCs w:val="22"/>
              </w:rPr>
              <w:t>ADDITIONAL</w:t>
            </w:r>
          </w:p>
          <w:p w14:paraId="16AD0999" w14:textId="77777777" w:rsidR="00240926" w:rsidRDefault="00240926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color w:val="004586"/>
                <w:sz w:val="22"/>
                <w:szCs w:val="22"/>
              </w:rPr>
              <w:t>SKILLS</w:t>
            </w:r>
            <w:r>
              <w:rPr>
                <w:rFonts w:ascii="Verdana" w:hAnsi="Verdana" w:cs="Verdana"/>
                <w:color w:val="004586"/>
                <w:sz w:val="22"/>
                <w:szCs w:val="22"/>
              </w:rPr>
              <w:t xml:space="preserve"> </w:t>
            </w:r>
          </w:p>
        </w:tc>
        <w:tc>
          <w:tcPr>
            <w:tcW w:w="7157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14:paraId="0755E71C" w14:textId="77777777" w:rsidR="00240926" w:rsidRDefault="00240926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Microsoft Office package: Microsoft Word, Excel, Access</w:t>
            </w:r>
          </w:p>
          <w:p w14:paraId="058FDD50" w14:textId="77777777" w:rsidR="00240926" w:rsidRDefault="00240926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Database operation: Microsoft Office Access, Oracle 8i</w:t>
            </w:r>
          </w:p>
          <w:p w14:paraId="7B2A0C1E" w14:textId="77777777" w:rsidR="00240926" w:rsidRDefault="00240926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Statistical operation: SPSS, STATA</w:t>
            </w:r>
          </w:p>
          <w:p w14:paraId="171FD4BC" w14:textId="77777777" w:rsidR="00240926" w:rsidRDefault="00240926">
            <w:pPr>
              <w:pStyle w:val="Zawartotabeli"/>
            </w:pPr>
            <w:r>
              <w:rPr>
                <w:rFonts w:ascii="Verdana" w:hAnsi="Verdana" w:cs="Verdana"/>
                <w:sz w:val="22"/>
                <w:szCs w:val="22"/>
              </w:rPr>
              <w:t>Programming: C++, SQL, HTML</w:t>
            </w:r>
          </w:p>
        </w:tc>
      </w:tr>
    </w:tbl>
    <w:p w14:paraId="5FA45D52" w14:textId="77777777" w:rsidR="00240926" w:rsidRDefault="00240926">
      <w:pPr>
        <w:pStyle w:val="Liniapozioma"/>
        <w:spacing w:before="283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9"/>
        <w:gridCol w:w="7157"/>
      </w:tblGrid>
      <w:tr w:rsidR="00240926" w14:paraId="33BA5BC4" w14:textId="77777777">
        <w:tc>
          <w:tcPr>
            <w:tcW w:w="2489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14:paraId="3F9D05A8" w14:textId="77777777" w:rsidR="00240926" w:rsidRDefault="00240926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color w:val="004586"/>
                <w:sz w:val="22"/>
                <w:szCs w:val="22"/>
              </w:rPr>
              <w:t>REFERENCES</w:t>
            </w:r>
            <w:r>
              <w:rPr>
                <w:rFonts w:ascii="Verdana" w:hAnsi="Verdana" w:cs="Verdana"/>
                <w:color w:val="004586"/>
                <w:sz w:val="22"/>
                <w:szCs w:val="22"/>
              </w:rPr>
              <w:t xml:space="preserve"> </w:t>
            </w:r>
          </w:p>
        </w:tc>
        <w:tc>
          <w:tcPr>
            <w:tcW w:w="7157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14:paraId="05EEC2F8" w14:textId="77777777" w:rsidR="00240926" w:rsidRDefault="00240926">
            <w:pPr>
              <w:pStyle w:val="Zawartotabeli"/>
            </w:pPr>
            <w:r>
              <w:rPr>
                <w:rFonts w:ascii="Verdana" w:hAnsi="Verdana" w:cs="Verdana"/>
                <w:sz w:val="22"/>
                <w:szCs w:val="22"/>
              </w:rPr>
              <w:t>References available on request</w:t>
            </w:r>
          </w:p>
        </w:tc>
      </w:tr>
    </w:tbl>
    <w:p w14:paraId="0F5F4679" w14:textId="77777777" w:rsidR="00240926" w:rsidRDefault="00240926"/>
    <w:sectPr w:rsidR="002409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1" w:right="621" w:bottom="621" w:left="621" w:header="720" w:footer="720" w:gutter="0"/>
      <w:pgBorders>
        <w:top w:val="single" w:sz="1" w:space="31" w:color="000000"/>
        <w:left w:val="single" w:sz="1" w:space="31" w:color="000000"/>
        <w:bottom w:val="single" w:sz="1" w:space="31" w:color="000000"/>
        <w:right w:val="single" w:sz="1" w:space="31" w:color="000000"/>
      </w:pgBorders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6A9A7" w14:textId="77777777" w:rsidR="000726A5" w:rsidRDefault="000726A5" w:rsidP="0080219F">
      <w:r>
        <w:separator/>
      </w:r>
    </w:p>
  </w:endnote>
  <w:endnote w:type="continuationSeparator" w:id="0">
    <w:p w14:paraId="3DC9B3E2" w14:textId="77777777" w:rsidR="000726A5" w:rsidRDefault="000726A5" w:rsidP="00802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EE"/>
    <w:family w:val="auto"/>
    <w:pitch w:val="default"/>
  </w:font>
  <w:font w:name="Andale Sans UI">
    <w:altName w:val="Arial Unicode MS"/>
    <w:panose1 w:val="020B0604020202020204"/>
    <w:charset w:val="EE"/>
    <w:family w:val="auto"/>
    <w:pitch w:val="variable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41A57" w14:textId="77777777" w:rsidR="0080219F" w:rsidRDefault="008021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5902A" w14:textId="77777777" w:rsidR="0080219F" w:rsidRDefault="008021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5C99A" w14:textId="77777777" w:rsidR="0080219F" w:rsidRDefault="008021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E3595" w14:textId="77777777" w:rsidR="000726A5" w:rsidRDefault="000726A5" w:rsidP="0080219F">
      <w:r>
        <w:separator/>
      </w:r>
    </w:p>
  </w:footnote>
  <w:footnote w:type="continuationSeparator" w:id="0">
    <w:p w14:paraId="5027C421" w14:textId="77777777" w:rsidR="000726A5" w:rsidRDefault="000726A5" w:rsidP="008021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C4410" w14:textId="77777777" w:rsidR="0080219F" w:rsidRDefault="008021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17247" w14:textId="77777777" w:rsidR="0080219F" w:rsidRDefault="008021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DCC37" w14:textId="77777777" w:rsidR="0080219F" w:rsidRDefault="008021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9F"/>
    <w:rsid w:val="000726A5"/>
    <w:rsid w:val="00240926"/>
    <w:rsid w:val="003E352B"/>
    <w:rsid w:val="0080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EF7B889"/>
  <w15:chartTrackingRefBased/>
  <w15:docId w15:val="{36015A42-FB58-E041-9275-B5B68BE9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MY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ndale Sans UI"/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styleId="Hyperlink">
    <w:name w:val="Hyperlink"/>
    <w:rPr>
      <w:color w:val="000080"/>
      <w:u w:val="single"/>
      <w:lang/>
    </w:rPr>
  </w:style>
  <w:style w:type="character" w:customStyle="1" w:styleId="RTFNum21">
    <w:name w:val="RTF_Num 2 1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2">
    <w:name w:val="RTF_Num 2 2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3">
    <w:name w:val="RTF_Num 2 3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4">
    <w:name w:val="RTF_Num 2 4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5">
    <w:name w:val="RTF_Num 2 5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6">
    <w:name w:val="RTF_Num 2 6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7">
    <w:name w:val="RTF_Num 2 7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8">
    <w:name w:val="RTF_Num 2 8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9">
    <w:name w:val="RTF_Num 2 9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DefaultParagraphFont1">
    <w:name w:val="Default Paragraph Font1"/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character" w:customStyle="1" w:styleId="Znakinumeracji">
    <w:name w:val="Znaki numeracji"/>
  </w:style>
  <w:style w:type="paragraph" w:customStyle="1" w:styleId="Nagwek">
    <w:name w:val="Nagłówek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Podpis">
    <w:name w:val="Podpis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"/>
    <w:pPr>
      <w:suppressLineNumbers/>
    </w:pPr>
    <w:rPr>
      <w:rFonts w:cs="Tahoma"/>
    </w:rPr>
  </w:style>
  <w:style w:type="paragraph" w:customStyle="1" w:styleId="Liniapozioma">
    <w:name w:val="Linia pozioma"/>
    <w:basedOn w:val="Normal"/>
    <w:next w:val="BodyText"/>
    <w:pPr>
      <w:suppressLineNumbers/>
      <w:pBdr>
        <w:bottom w:val="single" w:sz="1" w:space="0" w:color="808080"/>
      </w:pBdr>
      <w:spacing w:after="283"/>
    </w:pPr>
    <w:rPr>
      <w:sz w:val="12"/>
      <w:szCs w:val="12"/>
    </w:rPr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021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0219F"/>
    <w:rPr>
      <w:rFonts w:eastAsia="Andale Sans UI"/>
      <w:kern w:val="1"/>
      <w:sz w:val="24"/>
      <w:szCs w:val="24"/>
      <w:lang/>
    </w:rPr>
  </w:style>
  <w:style w:type="paragraph" w:styleId="Footer">
    <w:name w:val="footer"/>
    <w:basedOn w:val="Normal"/>
    <w:link w:val="FooterChar"/>
    <w:uiPriority w:val="99"/>
    <w:unhideWhenUsed/>
    <w:rsid w:val="008021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0219F"/>
    <w:rPr>
      <w:rFonts w:eastAsia="Andale Sans UI"/>
      <w:kern w:val="1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2</cp:revision>
  <cp:lastPrinted>1601-01-01T00:00:00Z</cp:lastPrinted>
  <dcterms:created xsi:type="dcterms:W3CDTF">2019-11-23T12:59:00Z</dcterms:created>
  <dcterms:modified xsi:type="dcterms:W3CDTF">2019-11-23T12:59:00Z</dcterms:modified>
</cp:coreProperties>
</file>